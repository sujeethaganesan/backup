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3B2BE0" w:rsidP="004E1AED">
      <w:pPr>
        <w:pStyle w:val="Title"/>
      </w:pPr>
      <w:r>
        <w:t>BEM STandards</w:t>
      </w:r>
    </w:p>
    <w:p w:rsidR="00040724" w:rsidRPr="00734AED" w:rsidRDefault="00EE38C6" w:rsidP="00734AED">
      <w:pPr>
        <w:pStyle w:val="Heading1"/>
      </w:pPr>
      <w:r>
        <w:t>BEM STands for</w:t>
      </w:r>
    </w:p>
    <w:p w:rsidR="00734AED" w:rsidRDefault="00734AED" w:rsidP="00EE38C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  <w:lang w:eastAsia="en-US"/>
        </w:rPr>
        <w:drawing>
          <wp:inline distT="0" distB="0" distL="0" distR="0">
            <wp:extent cx="3706238" cy="22466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34" cy="22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ED" w:rsidRDefault="00EE38C6" w:rsidP="00EE3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Parent container for a set of elements</w:t>
      </w:r>
      <w:r w:rsidR="00807C7F">
        <w:rPr>
          <w:rFonts w:ascii="Calibri" w:hAnsi="Calibri" w:cs="Calibri"/>
          <w:sz w:val="24"/>
          <w:szCs w:val="24"/>
        </w:rPr>
        <w:t xml:space="preserve"> is named </w:t>
      </w:r>
      <w:proofErr w:type="gramStart"/>
      <w:r w:rsidR="00824CEC">
        <w:rPr>
          <w:rFonts w:ascii="Calibri" w:hAnsi="Calibri" w:cs="Calibri"/>
          <w:sz w:val="24"/>
          <w:szCs w:val="24"/>
        </w:rPr>
        <w:t>as :</w:t>
      </w:r>
      <w:proofErr w:type="gramEnd"/>
      <w:r>
        <w:rPr>
          <w:rFonts w:ascii="Calibri" w:hAnsi="Calibri" w:cs="Calibri"/>
          <w:sz w:val="24"/>
          <w:szCs w:val="24"/>
        </w:rPr>
        <w:t>-</w:t>
      </w:r>
      <w:r w:rsidR="00BB64BB">
        <w:rPr>
          <w:rFonts w:ascii="Calibri" w:hAnsi="Calibri" w:cs="Calibri"/>
          <w:sz w:val="24"/>
          <w:szCs w:val="24"/>
        </w:rPr>
        <w:t xml:space="preserve"> </w:t>
      </w:r>
      <w:r w:rsidR="00BB64BB" w:rsidRPr="00824CEC">
        <w:rPr>
          <w:rFonts w:ascii="Calibri" w:hAnsi="Calibri" w:cs="Calibri"/>
          <w:color w:val="00B0F0"/>
          <w:sz w:val="24"/>
          <w:szCs w:val="24"/>
        </w:rPr>
        <w:t>.block</w:t>
      </w:r>
    </w:p>
    <w:p w:rsidR="003E6D5C" w:rsidRPr="0005286F" w:rsidRDefault="003E6D5C" w:rsidP="003E6D5C">
      <w:pPr>
        <w:rPr>
          <w:rFonts w:ascii="Calibri" w:hAnsi="Calibri" w:cs="Calibri"/>
          <w:b/>
          <w:sz w:val="24"/>
          <w:szCs w:val="24"/>
        </w:rPr>
      </w:pPr>
      <w:proofErr w:type="gramStart"/>
      <w:r w:rsidRPr="0005286F">
        <w:rPr>
          <w:rFonts w:ascii="Calibri" w:hAnsi="Calibri" w:cs="Calibri"/>
          <w:b/>
          <w:sz w:val="24"/>
          <w:szCs w:val="24"/>
        </w:rPr>
        <w:t>Like</w:t>
      </w:r>
      <w:r w:rsidR="00AC21E7">
        <w:rPr>
          <w:rFonts w:ascii="Calibri" w:hAnsi="Calibri" w:cs="Calibri"/>
          <w:b/>
          <w:sz w:val="24"/>
          <w:szCs w:val="24"/>
        </w:rPr>
        <w:t xml:space="preserve"> </w:t>
      </w:r>
      <w:r w:rsidRPr="0005286F">
        <w:rPr>
          <w:rFonts w:ascii="Calibri" w:hAnsi="Calibri" w:cs="Calibri"/>
          <w:b/>
          <w:sz w:val="24"/>
          <w:szCs w:val="24"/>
        </w:rPr>
        <w:t>:</w:t>
      </w:r>
      <w:proofErr w:type="gramEnd"/>
      <w:r w:rsidRPr="0005286F">
        <w:rPr>
          <w:rFonts w:ascii="Calibri" w:hAnsi="Calibri" w:cs="Calibri"/>
          <w:b/>
          <w:sz w:val="24"/>
          <w:szCs w:val="24"/>
        </w:rPr>
        <w:t>-</w:t>
      </w:r>
    </w:p>
    <w:p w:rsidR="003E6D5C" w:rsidRDefault="003E6D5C" w:rsidP="003E6D5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&lt;div class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”block”&gt;</w:t>
      </w:r>
      <w:r w:rsidR="00907A9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….. </w:t>
      </w:r>
      <w:r>
        <w:rPr>
          <w:rFonts w:ascii="Calibri" w:hAnsi="Calibri" w:cs="Calibri"/>
          <w:sz w:val="24"/>
          <w:szCs w:val="24"/>
        </w:rPr>
        <w:t>&lt;/div&gt;</w:t>
      </w:r>
    </w:p>
    <w:p w:rsidR="003E6D5C" w:rsidRPr="0005286F" w:rsidRDefault="003E6D5C" w:rsidP="003E6D5C">
      <w:pPr>
        <w:rPr>
          <w:rFonts w:ascii="Calibri" w:hAnsi="Calibri" w:cs="Calibri"/>
          <w:b/>
          <w:sz w:val="24"/>
          <w:szCs w:val="24"/>
        </w:rPr>
      </w:pPr>
      <w:r w:rsidRPr="0005286F">
        <w:rPr>
          <w:rFonts w:ascii="Calibri" w:hAnsi="Calibri" w:cs="Calibri"/>
          <w:b/>
          <w:sz w:val="24"/>
          <w:szCs w:val="24"/>
        </w:rPr>
        <w:t>Example</w:t>
      </w:r>
      <w:r w:rsidR="00AC21E7">
        <w:rPr>
          <w:rFonts w:ascii="Calibri" w:hAnsi="Calibri" w:cs="Calibri"/>
          <w:b/>
          <w:sz w:val="24"/>
          <w:szCs w:val="24"/>
        </w:rPr>
        <w:t xml:space="preserve"> </w:t>
      </w:r>
      <w:r w:rsidRPr="0005286F">
        <w:rPr>
          <w:rFonts w:ascii="Calibri" w:hAnsi="Calibri" w:cs="Calibri"/>
          <w:b/>
          <w:sz w:val="24"/>
          <w:szCs w:val="24"/>
        </w:rPr>
        <w:t>:-</w:t>
      </w:r>
    </w:p>
    <w:p w:rsidR="003E6D5C" w:rsidRDefault="003E6D5C" w:rsidP="003E6D5C">
      <w:pPr>
        <w:rPr>
          <w:rFonts w:ascii="Calibri" w:hAnsi="Calibri" w:cs="Calibri"/>
          <w:sz w:val="24"/>
          <w:szCs w:val="24"/>
        </w:rPr>
      </w:pPr>
      <w:r w:rsidRPr="00EE38C6">
        <w:rPr>
          <w:rFonts w:ascii="Calibri" w:hAnsi="Calibri" w:cs="Calibri"/>
          <w:sz w:val="24"/>
          <w:szCs w:val="24"/>
        </w:rPr>
        <w:t>&lt;div c</w:t>
      </w:r>
      <w:r>
        <w:rPr>
          <w:rFonts w:ascii="Calibri" w:hAnsi="Calibri" w:cs="Calibri"/>
          <w:sz w:val="24"/>
          <w:szCs w:val="24"/>
        </w:rPr>
        <w:t>lass="foundation-finder&gt;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….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&lt;/div&gt;</w:t>
      </w:r>
    </w:p>
    <w:p w:rsidR="00734AED" w:rsidRPr="00EE38C6" w:rsidRDefault="00734AED" w:rsidP="003E6D5C">
      <w:pPr>
        <w:rPr>
          <w:rFonts w:ascii="Calibri" w:hAnsi="Calibri" w:cs="Calibri"/>
          <w:sz w:val="24"/>
          <w:szCs w:val="24"/>
        </w:rPr>
      </w:pPr>
    </w:p>
    <w:p w:rsidR="00734AED" w:rsidRDefault="00734AED" w:rsidP="00C65E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US"/>
        </w:rPr>
        <w:drawing>
          <wp:inline distT="0" distB="0" distL="0" distR="0">
            <wp:extent cx="3161489" cy="22371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87" cy="22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ED" w:rsidRDefault="00734AED" w:rsidP="00C65E38">
      <w:pPr>
        <w:rPr>
          <w:rFonts w:ascii="Calibri" w:hAnsi="Calibri" w:cs="Calibri"/>
          <w:sz w:val="24"/>
          <w:szCs w:val="24"/>
        </w:rPr>
      </w:pPr>
    </w:p>
    <w:p w:rsidR="00807C7F" w:rsidRPr="00807C7F" w:rsidRDefault="00807C7F" w:rsidP="00C65E38">
      <w:pPr>
        <w:rPr>
          <w:rFonts w:ascii="Calibri" w:hAnsi="Calibri" w:cs="Calibri"/>
          <w:sz w:val="24"/>
          <w:szCs w:val="24"/>
        </w:rPr>
      </w:pPr>
      <w:r w:rsidRPr="00807C7F">
        <w:rPr>
          <w:rFonts w:ascii="Calibri" w:hAnsi="Calibri" w:cs="Calibri"/>
          <w:sz w:val="24"/>
          <w:szCs w:val="24"/>
        </w:rPr>
        <w:t xml:space="preserve">Elements inside a block are named </w:t>
      </w:r>
      <w:proofErr w:type="gramStart"/>
      <w:r w:rsidRPr="00807C7F">
        <w:rPr>
          <w:rFonts w:ascii="Calibri" w:hAnsi="Calibri" w:cs="Calibri"/>
          <w:sz w:val="24"/>
          <w:szCs w:val="24"/>
        </w:rPr>
        <w:t>as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 w:rsidRPr="00807C7F">
        <w:rPr>
          <w:rFonts w:ascii="Calibri" w:hAnsi="Calibri" w:cs="Calibri"/>
          <w:sz w:val="24"/>
          <w:szCs w:val="24"/>
        </w:rPr>
        <w:t>:</w:t>
      </w:r>
      <w:proofErr w:type="gramEnd"/>
      <w:r w:rsidRPr="00807C7F">
        <w:rPr>
          <w:rFonts w:ascii="Calibri" w:hAnsi="Calibri" w:cs="Calibri"/>
          <w:sz w:val="24"/>
          <w:szCs w:val="24"/>
        </w:rPr>
        <w:t>-</w:t>
      </w:r>
      <w:r w:rsidR="0053141C">
        <w:rPr>
          <w:rFonts w:ascii="Calibri" w:hAnsi="Calibri" w:cs="Calibri"/>
          <w:sz w:val="24"/>
          <w:szCs w:val="24"/>
        </w:rPr>
        <w:t xml:space="preserve"> </w:t>
      </w:r>
      <w:r w:rsidR="0053141C" w:rsidRPr="00824CEC">
        <w:rPr>
          <w:rFonts w:ascii="Calibri" w:hAnsi="Calibri" w:cs="Calibri"/>
          <w:color w:val="00B0F0"/>
          <w:sz w:val="24"/>
          <w:szCs w:val="24"/>
        </w:rPr>
        <w:t>.block__element1</w:t>
      </w:r>
    </w:p>
    <w:p w:rsidR="0005286F" w:rsidRPr="0005286F" w:rsidRDefault="0005286F" w:rsidP="00EE38C6">
      <w:pPr>
        <w:rPr>
          <w:rFonts w:ascii="Calibri" w:hAnsi="Calibri" w:cs="Calibri"/>
          <w:b/>
          <w:sz w:val="24"/>
          <w:szCs w:val="24"/>
        </w:rPr>
      </w:pPr>
      <w:proofErr w:type="gramStart"/>
      <w:r w:rsidRPr="0005286F">
        <w:rPr>
          <w:rFonts w:ascii="Calibri" w:hAnsi="Calibri" w:cs="Calibri"/>
          <w:b/>
          <w:sz w:val="24"/>
          <w:szCs w:val="24"/>
        </w:rPr>
        <w:lastRenderedPageBreak/>
        <w:t>Like:-</w:t>
      </w:r>
      <w:proofErr w:type="gramEnd"/>
    </w:p>
    <w:p w:rsidR="00EE38C6" w:rsidRDefault="00EE38C6" w:rsidP="00EE3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&lt;div class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”block”&gt;</w:t>
      </w:r>
    </w:p>
    <w:p w:rsidR="00EE38C6" w:rsidRDefault="00EE38C6" w:rsidP="00EE3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&lt;div class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”block__element1”&gt;&lt;/div&gt;</w:t>
      </w:r>
    </w:p>
    <w:p w:rsidR="00EE38C6" w:rsidRDefault="00EE38C6" w:rsidP="00EE3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&lt;div class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</w:t>
      </w:r>
      <w:r w:rsidR="00AC21E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”block__element2”&gt;&lt;/div&gt;</w:t>
      </w:r>
    </w:p>
    <w:p w:rsidR="00EE38C6" w:rsidRDefault="00EE38C6" w:rsidP="00EE3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&lt;/div&gt;</w:t>
      </w:r>
    </w:p>
    <w:p w:rsidR="0005286F" w:rsidRPr="0005286F" w:rsidRDefault="0005286F" w:rsidP="00EE38C6">
      <w:pPr>
        <w:rPr>
          <w:rFonts w:ascii="Calibri" w:hAnsi="Calibri" w:cs="Calibri"/>
          <w:b/>
          <w:sz w:val="24"/>
          <w:szCs w:val="24"/>
        </w:rPr>
      </w:pPr>
      <w:r w:rsidRPr="0005286F">
        <w:rPr>
          <w:rFonts w:ascii="Calibri" w:hAnsi="Calibri" w:cs="Calibri"/>
          <w:b/>
          <w:sz w:val="24"/>
          <w:szCs w:val="24"/>
        </w:rPr>
        <w:t>Example:-</w:t>
      </w:r>
    </w:p>
    <w:p w:rsidR="00EE38C6" w:rsidRDefault="00EE38C6" w:rsidP="00EE38C6">
      <w:pPr>
        <w:rPr>
          <w:rFonts w:ascii="Calibri" w:hAnsi="Calibri" w:cs="Calibri"/>
          <w:sz w:val="24"/>
          <w:szCs w:val="24"/>
        </w:rPr>
      </w:pPr>
      <w:r w:rsidRPr="00EE38C6">
        <w:rPr>
          <w:rFonts w:ascii="Calibri" w:hAnsi="Calibri" w:cs="Calibri"/>
          <w:sz w:val="24"/>
          <w:szCs w:val="24"/>
        </w:rPr>
        <w:t>&lt;div c</w:t>
      </w:r>
      <w:r>
        <w:rPr>
          <w:rFonts w:ascii="Calibri" w:hAnsi="Calibri" w:cs="Calibri"/>
          <w:sz w:val="24"/>
          <w:szCs w:val="24"/>
        </w:rPr>
        <w:t>lass="foundation-finder&gt;</w:t>
      </w:r>
    </w:p>
    <w:p w:rsidR="00EE38C6" w:rsidRDefault="00EE38C6" w:rsidP="00EE38C6">
      <w:pPr>
        <w:rPr>
          <w:rFonts w:ascii="Calibri" w:hAnsi="Calibri" w:cs="Calibri"/>
          <w:sz w:val="24"/>
          <w:szCs w:val="24"/>
        </w:rPr>
      </w:pPr>
      <w:r w:rsidRPr="00EE38C6">
        <w:rPr>
          <w:rFonts w:ascii="Calibri" w:hAnsi="Calibri" w:cs="Calibri"/>
          <w:sz w:val="24"/>
          <w:szCs w:val="24"/>
        </w:rPr>
        <w:t>&lt;div class="foundation-finder__landing</w:t>
      </w:r>
      <w:r>
        <w:rPr>
          <w:rFonts w:ascii="Calibri" w:hAnsi="Calibri" w:cs="Calibri"/>
          <w:sz w:val="24"/>
          <w:szCs w:val="24"/>
        </w:rPr>
        <w:t>&gt;&lt;/div&gt;</w:t>
      </w:r>
    </w:p>
    <w:p w:rsidR="00EE38C6" w:rsidRDefault="00EE38C6" w:rsidP="00EE38C6">
      <w:pPr>
        <w:rPr>
          <w:rFonts w:ascii="Calibri" w:hAnsi="Calibri" w:cs="Calibri"/>
          <w:sz w:val="24"/>
          <w:szCs w:val="24"/>
        </w:rPr>
      </w:pPr>
      <w:r w:rsidRPr="00EE38C6">
        <w:rPr>
          <w:rFonts w:ascii="Calibri" w:hAnsi="Calibri" w:cs="Calibri"/>
          <w:sz w:val="24"/>
          <w:szCs w:val="24"/>
        </w:rPr>
        <w:t>&lt;div c</w:t>
      </w:r>
      <w:r>
        <w:rPr>
          <w:rFonts w:ascii="Calibri" w:hAnsi="Calibri" w:cs="Calibri"/>
          <w:sz w:val="24"/>
          <w:szCs w:val="24"/>
        </w:rPr>
        <w:t>lass="foundation-finder__one&gt;&lt;/div&gt;</w:t>
      </w:r>
    </w:p>
    <w:p w:rsidR="00EE38C6" w:rsidRDefault="00EE38C6" w:rsidP="00EE38C6">
      <w:pPr>
        <w:rPr>
          <w:rFonts w:ascii="Calibri" w:hAnsi="Calibri" w:cs="Calibri"/>
          <w:sz w:val="24"/>
          <w:szCs w:val="24"/>
        </w:rPr>
      </w:pPr>
      <w:r w:rsidRPr="00EE38C6">
        <w:rPr>
          <w:rFonts w:ascii="Calibri" w:hAnsi="Calibri" w:cs="Calibri"/>
          <w:sz w:val="24"/>
          <w:szCs w:val="24"/>
        </w:rPr>
        <w:t>&lt;div c</w:t>
      </w:r>
      <w:r>
        <w:rPr>
          <w:rFonts w:ascii="Calibri" w:hAnsi="Calibri" w:cs="Calibri"/>
          <w:sz w:val="24"/>
          <w:szCs w:val="24"/>
        </w:rPr>
        <w:t>lass="foundation-finder__two&gt;&lt;/div&gt;</w:t>
      </w:r>
    </w:p>
    <w:p w:rsidR="00EE38C6" w:rsidRDefault="00EE38C6" w:rsidP="00EE3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&lt;/div&gt;</w:t>
      </w:r>
    </w:p>
    <w:p w:rsidR="008C6E3A" w:rsidRDefault="008C6E3A" w:rsidP="00EE38C6">
      <w:pPr>
        <w:rPr>
          <w:rFonts w:ascii="Calibri" w:hAnsi="Calibri" w:cs="Calibri"/>
          <w:sz w:val="24"/>
          <w:szCs w:val="24"/>
        </w:rPr>
      </w:pPr>
    </w:p>
    <w:p w:rsidR="008C6E3A" w:rsidRDefault="008C6E3A" w:rsidP="00EE3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US"/>
        </w:rPr>
        <w:drawing>
          <wp:inline distT="0" distB="0" distL="0" distR="0">
            <wp:extent cx="32670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ifi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A8" w:rsidRDefault="008C6E3A" w:rsidP="00EE38C6">
      <w:pPr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Any modification to an existing common style is given by adding the class </w:t>
      </w:r>
      <w:proofErr w:type="gramStart"/>
      <w:r>
        <w:rPr>
          <w:rFonts w:ascii="Calibri" w:hAnsi="Calibri" w:cs="Calibri"/>
          <w:sz w:val="24"/>
          <w:szCs w:val="24"/>
        </w:rPr>
        <w:t>as</w:t>
      </w:r>
      <w:r w:rsidR="00824CE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:</w:t>
      </w:r>
      <w:proofErr w:type="gramEnd"/>
      <w:r>
        <w:rPr>
          <w:rFonts w:ascii="Calibri" w:hAnsi="Calibri" w:cs="Calibri"/>
          <w:sz w:val="24"/>
          <w:szCs w:val="24"/>
        </w:rPr>
        <w:t>-</w:t>
      </w:r>
      <w:r w:rsidR="00824CEC">
        <w:rPr>
          <w:rFonts w:ascii="Calibri" w:hAnsi="Calibri" w:cs="Calibri"/>
          <w:sz w:val="24"/>
          <w:szCs w:val="24"/>
        </w:rPr>
        <w:t xml:space="preserve"> </w:t>
      </w:r>
      <w:r w:rsidR="00824CEC" w:rsidRPr="00824CEC">
        <w:rPr>
          <w:rFonts w:ascii="Calibri" w:hAnsi="Calibri" w:cs="Calibri"/>
          <w:color w:val="00B0F0"/>
          <w:sz w:val="24"/>
          <w:szCs w:val="24"/>
        </w:rPr>
        <w:t>.block__element1</w:t>
      </w:r>
      <w:r w:rsidR="004E4CA8">
        <w:rPr>
          <w:rFonts w:ascii="Calibri" w:hAnsi="Calibri" w:cs="Calibri"/>
          <w:color w:val="00B0F0"/>
          <w:sz w:val="24"/>
          <w:szCs w:val="24"/>
        </w:rPr>
        <w:t>—</w:t>
      </w:r>
      <w:r w:rsidR="00640383">
        <w:rPr>
          <w:rFonts w:ascii="Calibri" w:hAnsi="Calibri" w:cs="Calibri"/>
          <w:color w:val="00B0F0"/>
          <w:sz w:val="24"/>
          <w:szCs w:val="24"/>
        </w:rPr>
        <w:t>modifier</w:t>
      </w:r>
      <w:r w:rsidR="00CD2BCE">
        <w:rPr>
          <w:rFonts w:ascii="Calibri" w:hAnsi="Calibri" w:cs="Calibri"/>
          <w:color w:val="00B0F0"/>
          <w:sz w:val="24"/>
          <w:szCs w:val="24"/>
        </w:rPr>
        <w:t xml:space="preserve"> (or) .</w:t>
      </w:r>
      <w:r w:rsidR="00CD2BCE" w:rsidRPr="00CD2BCE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CD2BCE">
        <w:rPr>
          <w:rFonts w:ascii="Calibri" w:hAnsi="Calibri" w:cs="Calibri"/>
          <w:color w:val="00B0F0"/>
          <w:sz w:val="24"/>
          <w:szCs w:val="24"/>
        </w:rPr>
        <w:t>block</w:t>
      </w:r>
      <w:r w:rsidR="00CD2BCE">
        <w:rPr>
          <w:rFonts w:ascii="Calibri" w:hAnsi="Calibri" w:cs="Calibri"/>
          <w:color w:val="00B0F0"/>
          <w:sz w:val="24"/>
          <w:szCs w:val="24"/>
        </w:rPr>
        <w:t>—modifier</w:t>
      </w:r>
    </w:p>
    <w:p w:rsidR="004E4CA8" w:rsidRDefault="004E4CA8" w:rsidP="00EE38C6">
      <w:pPr>
        <w:rPr>
          <w:rFonts w:ascii="Calibri" w:hAnsi="Calibri" w:cs="Calibri"/>
          <w:b/>
          <w:sz w:val="24"/>
          <w:szCs w:val="24"/>
        </w:rPr>
      </w:pPr>
    </w:p>
    <w:p w:rsidR="004E4CA8" w:rsidRDefault="004E4CA8" w:rsidP="00EE38C6">
      <w:pPr>
        <w:rPr>
          <w:rFonts w:ascii="Calibri" w:hAnsi="Calibri" w:cs="Calibri"/>
          <w:b/>
          <w:sz w:val="24"/>
          <w:szCs w:val="24"/>
        </w:rPr>
      </w:pPr>
    </w:p>
    <w:p w:rsidR="004E4CA8" w:rsidRDefault="004E4CA8" w:rsidP="00EE38C6">
      <w:pPr>
        <w:rPr>
          <w:rFonts w:ascii="Calibri" w:hAnsi="Calibri" w:cs="Calibri"/>
          <w:b/>
          <w:sz w:val="24"/>
          <w:szCs w:val="24"/>
        </w:rPr>
      </w:pPr>
    </w:p>
    <w:p w:rsidR="00AE4BDD" w:rsidRDefault="00AE4BDD" w:rsidP="00EE38C6">
      <w:pPr>
        <w:rPr>
          <w:rFonts w:ascii="Calibri" w:hAnsi="Calibri" w:cs="Calibri"/>
          <w:b/>
          <w:sz w:val="24"/>
          <w:szCs w:val="24"/>
        </w:rPr>
      </w:pPr>
    </w:p>
    <w:p w:rsidR="004E4CA8" w:rsidRPr="004E4CA8" w:rsidRDefault="004E4CA8" w:rsidP="00EE38C6">
      <w:pPr>
        <w:rPr>
          <w:rFonts w:ascii="Calibri" w:hAnsi="Calibri" w:cs="Calibri"/>
          <w:b/>
          <w:sz w:val="24"/>
          <w:szCs w:val="24"/>
        </w:rPr>
      </w:pPr>
      <w:r w:rsidRPr="004E4CA8">
        <w:rPr>
          <w:rFonts w:ascii="Calibri" w:hAnsi="Calibri" w:cs="Calibri"/>
          <w:b/>
          <w:sz w:val="24"/>
          <w:szCs w:val="24"/>
        </w:rPr>
        <w:lastRenderedPageBreak/>
        <w:t>Like:</w:t>
      </w:r>
    </w:p>
    <w:p w:rsidR="004E4CA8" w:rsidRDefault="004E4CA8" w:rsidP="004E4C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&lt;div class </w:t>
      </w:r>
      <w:proofErr w:type="gramStart"/>
      <w:r>
        <w:rPr>
          <w:rFonts w:ascii="Calibri" w:hAnsi="Calibri" w:cs="Calibri"/>
          <w:sz w:val="24"/>
          <w:szCs w:val="24"/>
        </w:rPr>
        <w:t>= ”block</w:t>
      </w:r>
      <w:proofErr w:type="gramEnd"/>
      <w:r>
        <w:rPr>
          <w:rFonts w:ascii="Calibri" w:hAnsi="Calibri" w:cs="Calibri"/>
          <w:sz w:val="24"/>
          <w:szCs w:val="24"/>
        </w:rPr>
        <w:t>”&gt;</w:t>
      </w:r>
    </w:p>
    <w:p w:rsidR="004E4CA8" w:rsidRDefault="004E4CA8" w:rsidP="004E4C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&lt;div class </w:t>
      </w:r>
      <w:proofErr w:type="gramStart"/>
      <w:r>
        <w:rPr>
          <w:rFonts w:ascii="Calibri" w:hAnsi="Calibri" w:cs="Calibri"/>
          <w:sz w:val="24"/>
          <w:szCs w:val="24"/>
        </w:rPr>
        <w:t>= ”block</w:t>
      </w:r>
      <w:proofErr w:type="gramEnd"/>
      <w:r>
        <w:rPr>
          <w:rFonts w:ascii="Calibri" w:hAnsi="Calibri" w:cs="Calibri"/>
          <w:sz w:val="24"/>
          <w:szCs w:val="24"/>
        </w:rPr>
        <w:t>__element1</w:t>
      </w:r>
      <w:r>
        <w:rPr>
          <w:rFonts w:ascii="Calibri" w:hAnsi="Calibri" w:cs="Calibri"/>
          <w:sz w:val="24"/>
          <w:szCs w:val="24"/>
        </w:rPr>
        <w:t>--mod</w:t>
      </w:r>
      <w:r>
        <w:rPr>
          <w:rFonts w:ascii="Calibri" w:hAnsi="Calibri" w:cs="Calibri"/>
          <w:sz w:val="24"/>
          <w:szCs w:val="24"/>
        </w:rPr>
        <w:t>”&gt;&lt;/div&gt;</w:t>
      </w:r>
    </w:p>
    <w:p w:rsidR="004E4CA8" w:rsidRDefault="004E4CA8" w:rsidP="004E4C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&lt;div class </w:t>
      </w:r>
      <w:proofErr w:type="gramStart"/>
      <w:r>
        <w:rPr>
          <w:rFonts w:ascii="Calibri" w:hAnsi="Calibri" w:cs="Calibri"/>
          <w:sz w:val="24"/>
          <w:szCs w:val="24"/>
        </w:rPr>
        <w:t>= ”block</w:t>
      </w:r>
      <w:proofErr w:type="gramEnd"/>
      <w:r>
        <w:rPr>
          <w:rFonts w:ascii="Calibri" w:hAnsi="Calibri" w:cs="Calibri"/>
          <w:sz w:val="24"/>
          <w:szCs w:val="24"/>
        </w:rPr>
        <w:t>__element2</w:t>
      </w:r>
      <w:r>
        <w:rPr>
          <w:rFonts w:ascii="Calibri" w:hAnsi="Calibri" w:cs="Calibri"/>
          <w:sz w:val="24"/>
          <w:szCs w:val="24"/>
        </w:rPr>
        <w:t>--mod</w:t>
      </w:r>
      <w:r>
        <w:rPr>
          <w:rFonts w:ascii="Calibri" w:hAnsi="Calibri" w:cs="Calibri"/>
          <w:sz w:val="24"/>
          <w:szCs w:val="24"/>
        </w:rPr>
        <w:t>”&gt;&lt;/div&gt;</w:t>
      </w:r>
    </w:p>
    <w:p w:rsidR="008C6E3A" w:rsidRDefault="004E4CA8" w:rsidP="00EE3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&lt;/div&gt;</w:t>
      </w:r>
    </w:p>
    <w:p w:rsidR="004E4CA8" w:rsidRDefault="004E4CA8" w:rsidP="00EE38C6">
      <w:pPr>
        <w:rPr>
          <w:rFonts w:ascii="Calibri" w:hAnsi="Calibri" w:cs="Calibri"/>
          <w:sz w:val="24"/>
          <w:szCs w:val="24"/>
        </w:rPr>
      </w:pPr>
    </w:p>
    <w:p w:rsidR="004E4CA8" w:rsidRDefault="004E4CA8" w:rsidP="00EE38C6">
      <w:pPr>
        <w:rPr>
          <w:rFonts w:ascii="Calibri" w:hAnsi="Calibri" w:cs="Calibri"/>
          <w:b/>
          <w:sz w:val="24"/>
          <w:szCs w:val="24"/>
        </w:rPr>
      </w:pPr>
      <w:r w:rsidRPr="004E4CA8">
        <w:rPr>
          <w:rFonts w:ascii="Calibri" w:hAnsi="Calibri" w:cs="Calibri"/>
          <w:b/>
          <w:sz w:val="24"/>
          <w:szCs w:val="24"/>
        </w:rPr>
        <w:t>Example:</w:t>
      </w:r>
    </w:p>
    <w:p w:rsidR="004E4CA8" w:rsidRPr="004E4CA8" w:rsidRDefault="004E4CA8" w:rsidP="004E4CA8">
      <w:pPr>
        <w:rPr>
          <w:rFonts w:ascii="Calibri" w:hAnsi="Calibri" w:cs="Calibri"/>
          <w:sz w:val="24"/>
          <w:szCs w:val="24"/>
        </w:rPr>
      </w:pPr>
      <w:r w:rsidRPr="004E4CA8">
        <w:rPr>
          <w:rFonts w:ascii="Calibri" w:hAnsi="Calibri" w:cs="Calibri"/>
          <w:sz w:val="24"/>
          <w:szCs w:val="24"/>
        </w:rPr>
        <w:t>&lt;div class="fo</w:t>
      </w:r>
      <w:r>
        <w:rPr>
          <w:rFonts w:ascii="Calibri" w:hAnsi="Calibri" w:cs="Calibri"/>
          <w:sz w:val="24"/>
          <w:szCs w:val="24"/>
        </w:rPr>
        <w:t>undation-</w:t>
      </w:r>
      <w:proofErr w:type="spellStart"/>
      <w:r>
        <w:rPr>
          <w:rFonts w:ascii="Calibri" w:hAnsi="Calibri" w:cs="Calibri"/>
          <w:sz w:val="24"/>
          <w:szCs w:val="24"/>
        </w:rPr>
        <w:t>finder__row</w:t>
      </w:r>
      <w:proofErr w:type="spellEnd"/>
      <w:r>
        <w:rPr>
          <w:rFonts w:ascii="Calibri" w:hAnsi="Calibri" w:cs="Calibri"/>
          <w:sz w:val="24"/>
          <w:szCs w:val="24"/>
        </w:rPr>
        <w:t>”</w:t>
      </w:r>
      <w:r w:rsidRPr="004E4CA8">
        <w:rPr>
          <w:rFonts w:ascii="Calibri" w:hAnsi="Calibri" w:cs="Calibri"/>
          <w:sz w:val="24"/>
          <w:szCs w:val="24"/>
        </w:rPr>
        <w:t>&gt;</w:t>
      </w:r>
    </w:p>
    <w:p w:rsidR="004E4CA8" w:rsidRPr="004E4CA8" w:rsidRDefault="003B2DC7" w:rsidP="004E4C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="004E4CA8" w:rsidRPr="004E4CA8">
        <w:rPr>
          <w:rFonts w:ascii="Calibri" w:hAnsi="Calibri" w:cs="Calibri"/>
          <w:sz w:val="24"/>
          <w:szCs w:val="24"/>
        </w:rPr>
        <w:t>&lt;span clas</w:t>
      </w:r>
      <w:r w:rsidR="004E4CA8">
        <w:rPr>
          <w:rFonts w:ascii="Calibri" w:hAnsi="Calibri" w:cs="Calibri"/>
          <w:sz w:val="24"/>
          <w:szCs w:val="24"/>
        </w:rPr>
        <w:t>s="foundation-</w:t>
      </w:r>
      <w:proofErr w:type="spellStart"/>
      <w:r w:rsidR="004E4CA8">
        <w:rPr>
          <w:rFonts w:ascii="Calibri" w:hAnsi="Calibri" w:cs="Calibri"/>
          <w:sz w:val="24"/>
          <w:szCs w:val="24"/>
        </w:rPr>
        <w:t>finder__row</w:t>
      </w:r>
      <w:proofErr w:type="spellEnd"/>
      <w:r w:rsidR="004E4CA8">
        <w:rPr>
          <w:rFonts w:ascii="Calibri" w:hAnsi="Calibri" w:cs="Calibri"/>
          <w:sz w:val="24"/>
          <w:szCs w:val="24"/>
        </w:rPr>
        <w:t>--top</w:t>
      </w:r>
      <w:r w:rsidR="004E4CA8" w:rsidRPr="004E4CA8">
        <w:rPr>
          <w:rFonts w:ascii="Calibri" w:hAnsi="Calibri" w:cs="Calibri"/>
          <w:sz w:val="24"/>
          <w:szCs w:val="24"/>
        </w:rPr>
        <w:t>"&gt;&lt;/span&gt;</w:t>
      </w:r>
    </w:p>
    <w:p w:rsidR="004E4CA8" w:rsidRPr="004E4CA8" w:rsidRDefault="003B2DC7" w:rsidP="004E4C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="004E4CA8" w:rsidRPr="004E4CA8">
        <w:rPr>
          <w:rFonts w:ascii="Calibri" w:hAnsi="Calibri" w:cs="Calibri"/>
          <w:sz w:val="24"/>
          <w:szCs w:val="24"/>
        </w:rPr>
        <w:t>&lt;span class="foundation-</w:t>
      </w:r>
      <w:proofErr w:type="spellStart"/>
      <w:r w:rsidR="004E4CA8" w:rsidRPr="004E4CA8">
        <w:rPr>
          <w:rFonts w:ascii="Calibri" w:hAnsi="Calibri" w:cs="Calibri"/>
          <w:sz w:val="24"/>
          <w:szCs w:val="24"/>
        </w:rPr>
        <w:t>finder__row</w:t>
      </w:r>
      <w:proofErr w:type="spellEnd"/>
      <w:r w:rsidR="004E4CA8" w:rsidRPr="004E4CA8">
        <w:rPr>
          <w:rFonts w:ascii="Calibri" w:hAnsi="Calibri" w:cs="Calibri"/>
          <w:sz w:val="24"/>
          <w:szCs w:val="24"/>
        </w:rPr>
        <w:t>--</w:t>
      </w:r>
      <w:r w:rsidR="004E4CA8">
        <w:rPr>
          <w:rFonts w:ascii="Calibri" w:hAnsi="Calibri" w:cs="Calibri"/>
          <w:sz w:val="24"/>
          <w:szCs w:val="24"/>
        </w:rPr>
        <w:t>left</w:t>
      </w:r>
      <w:r w:rsidR="004E4CA8" w:rsidRPr="004E4CA8">
        <w:rPr>
          <w:rFonts w:ascii="Calibri" w:hAnsi="Calibri" w:cs="Calibri"/>
          <w:sz w:val="24"/>
          <w:szCs w:val="24"/>
        </w:rPr>
        <w:t>"&gt;&lt;/span&gt;</w:t>
      </w:r>
    </w:p>
    <w:p w:rsidR="004E4CA8" w:rsidRPr="004E4CA8" w:rsidRDefault="003B2DC7" w:rsidP="004E4C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="004E4CA8" w:rsidRPr="004E4CA8">
        <w:rPr>
          <w:rFonts w:ascii="Calibri" w:hAnsi="Calibri" w:cs="Calibri"/>
          <w:sz w:val="24"/>
          <w:szCs w:val="24"/>
        </w:rPr>
        <w:t>&lt;span class="foundation-</w:t>
      </w:r>
      <w:proofErr w:type="spellStart"/>
      <w:r w:rsidR="004E4CA8" w:rsidRPr="004E4CA8">
        <w:rPr>
          <w:rFonts w:ascii="Calibri" w:hAnsi="Calibri" w:cs="Calibri"/>
          <w:sz w:val="24"/>
          <w:szCs w:val="24"/>
        </w:rPr>
        <w:t>finder__row</w:t>
      </w:r>
      <w:proofErr w:type="spellEnd"/>
      <w:r w:rsidR="004E4CA8" w:rsidRPr="004E4CA8">
        <w:rPr>
          <w:rFonts w:ascii="Calibri" w:hAnsi="Calibri" w:cs="Calibri"/>
          <w:sz w:val="24"/>
          <w:szCs w:val="24"/>
        </w:rPr>
        <w:t>--right"&gt;&lt;/span&gt;</w:t>
      </w:r>
    </w:p>
    <w:p w:rsidR="004E4CA8" w:rsidRPr="004E4CA8" w:rsidRDefault="003B2DC7" w:rsidP="004E4C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="004E4CA8" w:rsidRPr="004E4CA8">
        <w:rPr>
          <w:rFonts w:ascii="Calibri" w:hAnsi="Calibri" w:cs="Calibri"/>
          <w:sz w:val="24"/>
          <w:szCs w:val="24"/>
        </w:rPr>
        <w:t>&lt;span class="foundation-</w:t>
      </w:r>
      <w:proofErr w:type="spellStart"/>
      <w:r w:rsidR="004E4CA8" w:rsidRPr="004E4CA8">
        <w:rPr>
          <w:rFonts w:ascii="Calibri" w:hAnsi="Calibri" w:cs="Calibri"/>
          <w:sz w:val="24"/>
          <w:szCs w:val="24"/>
        </w:rPr>
        <w:t>finder__row</w:t>
      </w:r>
      <w:proofErr w:type="spellEnd"/>
      <w:r w:rsidR="004E4CA8" w:rsidRPr="004E4CA8">
        <w:rPr>
          <w:rFonts w:ascii="Calibri" w:hAnsi="Calibri" w:cs="Calibri"/>
          <w:sz w:val="24"/>
          <w:szCs w:val="24"/>
        </w:rPr>
        <w:t>--bottom"&gt;&lt;/span&gt;</w:t>
      </w:r>
    </w:p>
    <w:p w:rsidR="007F46F1" w:rsidRDefault="004E4CA8" w:rsidP="00EE38C6">
      <w:pPr>
        <w:rPr>
          <w:rFonts w:ascii="Calibri" w:hAnsi="Calibri" w:cs="Calibri"/>
          <w:sz w:val="24"/>
          <w:szCs w:val="24"/>
        </w:rPr>
      </w:pPr>
      <w:r w:rsidRPr="004E4CA8">
        <w:rPr>
          <w:rFonts w:ascii="Calibri" w:hAnsi="Calibri" w:cs="Calibri"/>
          <w:sz w:val="24"/>
          <w:szCs w:val="24"/>
        </w:rPr>
        <w:t>&lt;/div&gt;</w:t>
      </w:r>
    </w:p>
    <w:p w:rsidR="007F46F1" w:rsidRPr="007F46F1" w:rsidRDefault="007F46F1" w:rsidP="00EE38C6">
      <w:pPr>
        <w:rPr>
          <w:rFonts w:ascii="Calibri" w:hAnsi="Calibri" w:cs="Calibri"/>
          <w:sz w:val="24"/>
          <w:szCs w:val="24"/>
        </w:rPr>
      </w:pPr>
    </w:p>
    <w:p w:rsidR="00EE38C6" w:rsidRPr="00EE38C6" w:rsidRDefault="00EE38C6" w:rsidP="00EE38C6">
      <w:pPr>
        <w:rPr>
          <w:rFonts w:ascii="Calibri" w:hAnsi="Calibri" w:cs="Calibri"/>
          <w:sz w:val="36"/>
          <w:szCs w:val="36"/>
        </w:rPr>
      </w:pPr>
    </w:p>
    <w:p w:rsidR="00EE38C6" w:rsidRPr="00EE38C6" w:rsidRDefault="00EE38C6" w:rsidP="00EE38C6">
      <w:pPr>
        <w:pStyle w:val="Heading1"/>
      </w:pPr>
      <w:r>
        <w:t>Why USE BEM</w:t>
      </w:r>
    </w:p>
    <w:p w:rsidR="00EE38C6" w:rsidRDefault="00EE38C6" w:rsidP="00EE38C6">
      <w:pPr>
        <w:pStyle w:val="ListParagraph"/>
        <w:numPr>
          <w:ilvl w:val="0"/>
          <w:numId w:val="20"/>
        </w:numPr>
        <w:rPr>
          <w:rFonts w:ascii="Calibri" w:hAnsi="Calibri" w:cs="Calibri"/>
          <w:sz w:val="36"/>
          <w:szCs w:val="36"/>
        </w:rPr>
      </w:pPr>
      <w:r w:rsidRPr="00040724">
        <w:rPr>
          <w:rFonts w:ascii="Calibri" w:hAnsi="Calibri" w:cs="Calibri"/>
          <w:sz w:val="36"/>
          <w:szCs w:val="36"/>
        </w:rPr>
        <w:t>To create efficient and organized CSS</w:t>
      </w:r>
      <w:r w:rsidR="00111D99">
        <w:rPr>
          <w:rFonts w:ascii="Calibri" w:hAnsi="Calibri" w:cs="Calibri"/>
          <w:sz w:val="36"/>
          <w:szCs w:val="36"/>
        </w:rPr>
        <w:t xml:space="preserve"> structure</w:t>
      </w:r>
      <w:bookmarkStart w:id="0" w:name="_GoBack"/>
      <w:bookmarkEnd w:id="0"/>
    </w:p>
    <w:p w:rsidR="00EE38C6" w:rsidRDefault="00EE38C6" w:rsidP="00EE38C6">
      <w:pPr>
        <w:ind w:left="360"/>
        <w:rPr>
          <w:rFonts w:ascii="Calibri" w:hAnsi="Calibri" w:cs="Calibri"/>
          <w:b/>
          <w:sz w:val="24"/>
          <w:szCs w:val="24"/>
        </w:rPr>
      </w:pPr>
      <w:r w:rsidRPr="00040724">
        <w:rPr>
          <w:rFonts w:ascii="Calibri" w:hAnsi="Calibri" w:cs="Calibri"/>
          <w:b/>
          <w:sz w:val="24"/>
          <w:szCs w:val="24"/>
        </w:rPr>
        <w:t>Example:</w:t>
      </w:r>
    </w:p>
    <w:p w:rsidR="00EE38C6" w:rsidRDefault="00EE38C6" w:rsidP="00EE38C6">
      <w:pPr>
        <w:ind w:left="360"/>
        <w:rPr>
          <w:rFonts w:ascii="Calibri" w:hAnsi="Calibri" w:cs="Calibri"/>
          <w:color w:val="FF0000"/>
          <w:sz w:val="24"/>
          <w:szCs w:val="24"/>
        </w:rPr>
      </w:pPr>
      <w:r w:rsidRPr="00040724">
        <w:rPr>
          <w:rFonts w:ascii="Calibri" w:hAnsi="Calibri" w:cs="Calibri"/>
          <w:color w:val="FF0000"/>
          <w:sz w:val="24"/>
          <w:szCs w:val="24"/>
        </w:rPr>
        <w:t>Wrong</w:t>
      </w:r>
      <w:r>
        <w:rPr>
          <w:rFonts w:ascii="Calibri" w:hAnsi="Calibri" w:cs="Calibri"/>
          <w:color w:val="FF0000"/>
          <w:sz w:val="24"/>
          <w:szCs w:val="24"/>
        </w:rPr>
        <w:t xml:space="preserve"> way:</w:t>
      </w:r>
    </w:p>
    <w:p w:rsidR="00642C20" w:rsidRDefault="00642C20" w:rsidP="00EE38C6">
      <w:pPr>
        <w:ind w:left="360"/>
        <w:rPr>
          <w:rFonts w:ascii="Calibri" w:hAnsi="Calibri" w:cs="Calibri"/>
          <w:sz w:val="24"/>
          <w:szCs w:val="24"/>
        </w:rPr>
      </w:pPr>
      <w:r w:rsidRPr="00642C20">
        <w:rPr>
          <w:rFonts w:ascii="Calibri" w:hAnsi="Calibri" w:cs="Calibri"/>
          <w:sz w:val="24"/>
          <w:szCs w:val="24"/>
        </w:rPr>
        <w:t>HTML</w:t>
      </w:r>
      <w:r>
        <w:rPr>
          <w:rFonts w:ascii="Calibri" w:hAnsi="Calibri" w:cs="Calibri"/>
          <w:sz w:val="24"/>
          <w:szCs w:val="24"/>
        </w:rPr>
        <w:t>:</w:t>
      </w:r>
    </w:p>
    <w:p w:rsidR="00642C20" w:rsidRDefault="00642C20" w:rsidP="00EE38C6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&lt;div class</w:t>
      </w:r>
      <w:proofErr w:type="gramStart"/>
      <w:r>
        <w:rPr>
          <w:rFonts w:ascii="Calibri" w:hAnsi="Calibri" w:cs="Calibri"/>
          <w:sz w:val="24"/>
          <w:szCs w:val="24"/>
        </w:rPr>
        <w:t>=”foundation</w:t>
      </w:r>
      <w:proofErr w:type="gramEnd"/>
      <w:r>
        <w:rPr>
          <w:rFonts w:ascii="Calibri" w:hAnsi="Calibri" w:cs="Calibri"/>
          <w:sz w:val="24"/>
          <w:szCs w:val="24"/>
        </w:rPr>
        <w:t>-finder”&gt;</w:t>
      </w:r>
    </w:p>
    <w:p w:rsidR="00642C20" w:rsidRDefault="00642C20" w:rsidP="00EE38C6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&lt;div class</w:t>
      </w:r>
      <w:proofErr w:type="gramStart"/>
      <w:r>
        <w:rPr>
          <w:rFonts w:ascii="Calibri" w:hAnsi="Calibri" w:cs="Calibri"/>
          <w:sz w:val="24"/>
          <w:szCs w:val="24"/>
        </w:rPr>
        <w:t>=”grayscale</w:t>
      </w:r>
      <w:proofErr w:type="gramEnd"/>
      <w:r>
        <w:rPr>
          <w:rFonts w:ascii="Calibri" w:hAnsi="Calibri" w:cs="Calibri"/>
          <w:sz w:val="24"/>
          <w:szCs w:val="24"/>
        </w:rPr>
        <w:t xml:space="preserve"> transparent”&gt;</w:t>
      </w:r>
    </w:p>
    <w:p w:rsidR="00642C20" w:rsidRDefault="00642C20" w:rsidP="00EE38C6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&lt;/div&gt;</w:t>
      </w:r>
    </w:p>
    <w:p w:rsidR="00642C20" w:rsidRPr="00642C20" w:rsidRDefault="00642C20" w:rsidP="00EE38C6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&lt;/div&gt;</w:t>
      </w:r>
    </w:p>
    <w:p w:rsidR="00EE38C6" w:rsidRPr="004A5851" w:rsidRDefault="00EE38C6" w:rsidP="00EE38C6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 w:rsidRPr="004A5851">
        <w:rPr>
          <w:rFonts w:ascii="Calibri" w:hAnsi="Calibri" w:cs="Calibri"/>
          <w:color w:val="2C2C2C" w:themeColor="text1"/>
          <w:sz w:val="24"/>
          <w:szCs w:val="24"/>
        </w:rPr>
        <w:lastRenderedPageBreak/>
        <w:t>SCSS:</w:t>
      </w:r>
    </w:p>
    <w:p w:rsidR="00642C20" w:rsidRDefault="00642C20" w:rsidP="00642C20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color w:val="2C2C2C" w:themeColor="text1"/>
          <w:sz w:val="24"/>
          <w:szCs w:val="24"/>
        </w:rPr>
        <w:t>.foundation {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&amp;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t>-finder {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br/>
      </w:r>
      <w:r>
        <w:rPr>
          <w:rFonts w:ascii="Calibri" w:hAnsi="Calibri" w:cs="Calibri"/>
          <w:color w:val="2C2C2C" w:themeColor="text1"/>
          <w:sz w:val="24"/>
          <w:szCs w:val="24"/>
        </w:rPr>
        <w:t xml:space="preserve"> 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t xml:space="preserve">  .grayscale {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br/>
        <w:t xml:space="preserve"> </w:t>
      </w:r>
      <w:r>
        <w:rPr>
          <w:rFonts w:ascii="Calibri" w:hAnsi="Calibri" w:cs="Calibri"/>
          <w:color w:val="2C2C2C" w:themeColor="text1"/>
          <w:sz w:val="24"/>
          <w:szCs w:val="24"/>
        </w:rPr>
        <w:t xml:space="preserve"> 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t xml:space="preserve">   </w:t>
      </w:r>
      <w:r w:rsidR="00BA1AB7">
        <w:rPr>
          <w:rFonts w:ascii="Calibri" w:hAnsi="Calibri" w:cs="Calibri"/>
          <w:color w:val="2C2C2C" w:themeColor="text1"/>
          <w:sz w:val="24"/>
          <w:szCs w:val="24"/>
        </w:rPr>
        <w:t>background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t>: $color-grey;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br/>
        <w:t xml:space="preserve"> </w:t>
      </w:r>
      <w:r>
        <w:rPr>
          <w:rFonts w:ascii="Calibri" w:hAnsi="Calibri" w:cs="Calibri"/>
          <w:color w:val="2C2C2C" w:themeColor="text1"/>
          <w:sz w:val="24"/>
          <w:szCs w:val="24"/>
        </w:rPr>
        <w:t xml:space="preserve"> 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t xml:space="preserve">   </w:t>
      </w:r>
      <w:r>
        <w:rPr>
          <w:rFonts w:ascii="Calibri" w:hAnsi="Calibri" w:cs="Calibri"/>
          <w:color w:val="2C2C2C" w:themeColor="text1"/>
          <w:sz w:val="24"/>
          <w:szCs w:val="24"/>
        </w:rPr>
        <w:t>opacity: 1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t>;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br/>
        <w:t xml:space="preserve">  </w:t>
      </w:r>
      <w:r>
        <w:rPr>
          <w:rFonts w:ascii="Calibri" w:hAnsi="Calibri" w:cs="Calibri"/>
          <w:color w:val="2C2C2C" w:themeColor="text1"/>
          <w:sz w:val="24"/>
          <w:szCs w:val="24"/>
        </w:rPr>
        <w:t xml:space="preserve"> 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t>}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br/>
      </w:r>
      <w:r>
        <w:rPr>
          <w:rFonts w:ascii="Calibri" w:hAnsi="Calibri" w:cs="Calibri"/>
          <w:color w:val="2C2C2C" w:themeColor="text1"/>
          <w:sz w:val="24"/>
          <w:szCs w:val="24"/>
        </w:rPr>
        <w:t xml:space="preserve"> 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t>}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.transparent {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opacity: 0.5;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}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>}</w:t>
      </w:r>
    </w:p>
    <w:p w:rsidR="00642C20" w:rsidRDefault="00EE38C6" w:rsidP="00EE38C6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color w:val="2C2C2C" w:themeColor="text1"/>
          <w:sz w:val="24"/>
          <w:szCs w:val="24"/>
        </w:rPr>
        <w:t>Generates:</w:t>
      </w:r>
    </w:p>
    <w:p w:rsidR="00642C20" w:rsidRDefault="00EE38C6" w:rsidP="00642C20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color w:val="2C2C2C" w:themeColor="text1"/>
          <w:sz w:val="24"/>
          <w:szCs w:val="24"/>
        </w:rPr>
        <w:t xml:space="preserve"> // Messy class names</w:t>
      </w:r>
      <w:r w:rsidR="00642C20">
        <w:rPr>
          <w:rFonts w:ascii="Calibri" w:hAnsi="Calibri" w:cs="Calibri"/>
          <w:color w:val="2C2C2C" w:themeColor="text1"/>
          <w:sz w:val="24"/>
          <w:szCs w:val="24"/>
        </w:rPr>
        <w:br/>
        <w:t>// Two level of selector classes</w:t>
      </w:r>
    </w:p>
    <w:p w:rsidR="00EE42E8" w:rsidRPr="00EE42E8" w:rsidRDefault="00EE42E8" w:rsidP="00EE42E8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color w:val="2C2C2C" w:themeColor="text1"/>
          <w:sz w:val="24"/>
          <w:szCs w:val="24"/>
        </w:rPr>
        <w:t>.foundation-finder .grayscale {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 </w:t>
      </w:r>
      <w:r w:rsidR="00BA1AB7">
        <w:rPr>
          <w:rFonts w:ascii="Calibri" w:hAnsi="Calibri" w:cs="Calibri"/>
          <w:color w:val="2C2C2C" w:themeColor="text1"/>
          <w:sz w:val="24"/>
          <w:szCs w:val="24"/>
        </w:rPr>
        <w:t>background</w:t>
      </w:r>
      <w:r>
        <w:rPr>
          <w:rFonts w:ascii="Calibri" w:hAnsi="Calibri" w:cs="Calibri"/>
          <w:color w:val="2C2C2C" w:themeColor="text1"/>
          <w:sz w:val="24"/>
          <w:szCs w:val="24"/>
        </w:rPr>
        <w:t xml:space="preserve">: </w:t>
      </w:r>
      <w:r w:rsidR="00801AAC">
        <w:rPr>
          <w:rFonts w:ascii="Calibri" w:hAnsi="Calibri" w:cs="Calibri"/>
          <w:color w:val="2C2C2C" w:themeColor="text1"/>
          <w:sz w:val="24"/>
          <w:szCs w:val="24"/>
        </w:rPr>
        <w:t>$color-grey</w:t>
      </w:r>
      <w:r>
        <w:rPr>
          <w:rFonts w:ascii="Calibri" w:hAnsi="Calibri" w:cs="Calibri"/>
          <w:color w:val="2C2C2C" w:themeColor="text1"/>
          <w:sz w:val="24"/>
          <w:szCs w:val="24"/>
        </w:rPr>
        <w:t>;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opacity: 1;</w:t>
      </w:r>
      <w:r>
        <w:rPr>
          <w:rFonts w:ascii="Calibri" w:hAnsi="Calibri" w:cs="Calibri"/>
          <w:color w:val="2C2C2C" w:themeColor="text1"/>
          <w:sz w:val="24"/>
          <w:szCs w:val="24"/>
        </w:rPr>
        <w:br/>
      </w:r>
      <w:r w:rsidRPr="00EE42E8">
        <w:rPr>
          <w:rFonts w:ascii="Calibri" w:hAnsi="Calibri" w:cs="Calibri"/>
          <w:color w:val="2C2C2C" w:themeColor="text1"/>
          <w:sz w:val="24"/>
          <w:szCs w:val="24"/>
        </w:rPr>
        <w:t>}</w:t>
      </w:r>
    </w:p>
    <w:p w:rsidR="00EE42E8" w:rsidRDefault="00EE42E8" w:rsidP="00EE42E8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color w:val="2C2C2C" w:themeColor="text1"/>
          <w:sz w:val="24"/>
          <w:szCs w:val="24"/>
        </w:rPr>
        <w:t>.foundation .transparent {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opacity: 0.5;</w:t>
      </w:r>
      <w:r>
        <w:rPr>
          <w:rFonts w:ascii="Calibri" w:hAnsi="Calibri" w:cs="Calibri"/>
          <w:color w:val="2C2C2C" w:themeColor="text1"/>
          <w:sz w:val="24"/>
          <w:szCs w:val="24"/>
        </w:rPr>
        <w:br/>
      </w:r>
      <w:r w:rsidRPr="00EE42E8">
        <w:rPr>
          <w:rFonts w:ascii="Calibri" w:hAnsi="Calibri" w:cs="Calibri"/>
          <w:color w:val="2C2C2C" w:themeColor="text1"/>
          <w:sz w:val="24"/>
          <w:szCs w:val="24"/>
        </w:rPr>
        <w:t>}</w:t>
      </w:r>
    </w:p>
    <w:p w:rsidR="00EE38C6" w:rsidRDefault="00EE38C6" w:rsidP="00EE42E8">
      <w:pPr>
        <w:ind w:left="360"/>
        <w:rPr>
          <w:rFonts w:ascii="Calibri" w:hAnsi="Calibri" w:cs="Calibri"/>
          <w:color w:val="00B050"/>
          <w:sz w:val="24"/>
          <w:szCs w:val="24"/>
        </w:rPr>
      </w:pPr>
      <w:r w:rsidRPr="00264915">
        <w:rPr>
          <w:rFonts w:ascii="Calibri" w:hAnsi="Calibri" w:cs="Calibri"/>
          <w:color w:val="00B050"/>
          <w:sz w:val="24"/>
          <w:szCs w:val="24"/>
        </w:rPr>
        <w:t>Correct way:</w:t>
      </w:r>
    </w:p>
    <w:p w:rsidR="002E0C33" w:rsidRDefault="002E0C33" w:rsidP="002E0C33">
      <w:pPr>
        <w:ind w:left="360"/>
        <w:rPr>
          <w:rFonts w:ascii="Calibri" w:hAnsi="Calibri" w:cs="Calibri"/>
          <w:sz w:val="24"/>
          <w:szCs w:val="24"/>
        </w:rPr>
      </w:pPr>
      <w:r w:rsidRPr="00642C20">
        <w:rPr>
          <w:rFonts w:ascii="Calibri" w:hAnsi="Calibri" w:cs="Calibri"/>
          <w:sz w:val="24"/>
          <w:szCs w:val="24"/>
        </w:rPr>
        <w:t>HTML</w:t>
      </w:r>
      <w:r>
        <w:rPr>
          <w:rFonts w:ascii="Calibri" w:hAnsi="Calibri" w:cs="Calibri"/>
          <w:sz w:val="24"/>
          <w:szCs w:val="24"/>
        </w:rPr>
        <w:t>:</w:t>
      </w:r>
    </w:p>
    <w:p w:rsidR="002E0C33" w:rsidRDefault="002E0C33" w:rsidP="002E0C33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&lt;div class</w:t>
      </w:r>
      <w:proofErr w:type="gramStart"/>
      <w:r>
        <w:rPr>
          <w:rFonts w:ascii="Calibri" w:hAnsi="Calibri" w:cs="Calibri"/>
          <w:sz w:val="24"/>
          <w:szCs w:val="24"/>
        </w:rPr>
        <w:t>=”foundation</w:t>
      </w:r>
      <w:proofErr w:type="gramEnd"/>
      <w:r>
        <w:rPr>
          <w:rFonts w:ascii="Calibri" w:hAnsi="Calibri" w:cs="Calibri"/>
          <w:sz w:val="24"/>
          <w:szCs w:val="24"/>
        </w:rPr>
        <w:t>-finder”&gt;</w:t>
      </w:r>
    </w:p>
    <w:p w:rsidR="002E0C33" w:rsidRDefault="002E0C33" w:rsidP="002E0C33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&lt;div class=”</w:t>
      </w:r>
      <w:r w:rsidRPr="002E0C3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foundation-finder</w:t>
      </w:r>
      <w:r>
        <w:rPr>
          <w:rFonts w:ascii="Calibri" w:hAnsi="Calibri" w:cs="Calibri"/>
          <w:sz w:val="24"/>
          <w:szCs w:val="24"/>
        </w:rPr>
        <w:t>__</w:t>
      </w:r>
      <w:r>
        <w:rPr>
          <w:rFonts w:ascii="Calibri" w:hAnsi="Calibri" w:cs="Calibri"/>
          <w:sz w:val="24"/>
          <w:szCs w:val="24"/>
        </w:rPr>
        <w:t>grayscale foundation-finder</w:t>
      </w:r>
      <w:r>
        <w:rPr>
          <w:rFonts w:ascii="Calibri" w:hAnsi="Calibri" w:cs="Calibri"/>
          <w:sz w:val="24"/>
          <w:szCs w:val="24"/>
        </w:rPr>
        <w:t>--</w:t>
      </w:r>
      <w:r>
        <w:rPr>
          <w:rFonts w:ascii="Calibri" w:hAnsi="Calibri" w:cs="Calibri"/>
          <w:sz w:val="24"/>
          <w:szCs w:val="24"/>
        </w:rPr>
        <w:t>transparent”&gt;</w:t>
      </w:r>
    </w:p>
    <w:p w:rsidR="002E0C33" w:rsidRDefault="002E0C33" w:rsidP="002E0C33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&lt;/div&gt;</w:t>
      </w:r>
    </w:p>
    <w:p w:rsidR="002E0C33" w:rsidRPr="00642C20" w:rsidRDefault="002E0C33" w:rsidP="002E0C33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&lt;/div&gt;</w:t>
      </w:r>
    </w:p>
    <w:p w:rsidR="002E0C33" w:rsidRDefault="002E0C33" w:rsidP="00EE42E8">
      <w:pPr>
        <w:ind w:left="360"/>
        <w:rPr>
          <w:rFonts w:ascii="Calibri" w:hAnsi="Calibri" w:cs="Calibri"/>
          <w:color w:val="00B050"/>
          <w:sz w:val="24"/>
          <w:szCs w:val="24"/>
        </w:rPr>
      </w:pPr>
    </w:p>
    <w:p w:rsidR="002E0C33" w:rsidRDefault="002E0C33" w:rsidP="00EE38C6">
      <w:pPr>
        <w:ind w:left="360"/>
        <w:rPr>
          <w:rFonts w:ascii="Calibri" w:hAnsi="Calibri" w:cs="Calibri"/>
          <w:sz w:val="24"/>
          <w:szCs w:val="24"/>
        </w:rPr>
      </w:pPr>
    </w:p>
    <w:p w:rsidR="002E0C33" w:rsidRDefault="002E0C33" w:rsidP="00EE38C6">
      <w:pPr>
        <w:ind w:left="360"/>
        <w:rPr>
          <w:rFonts w:ascii="Calibri" w:hAnsi="Calibri" w:cs="Calibri"/>
          <w:sz w:val="24"/>
          <w:szCs w:val="24"/>
        </w:rPr>
      </w:pPr>
    </w:p>
    <w:p w:rsidR="00EE38C6" w:rsidRDefault="00EE38C6" w:rsidP="00EE38C6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SCSS:</w:t>
      </w:r>
    </w:p>
    <w:p w:rsidR="00EE42E8" w:rsidRDefault="00EE38C6" w:rsidP="00EE38C6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color w:val="2C2C2C" w:themeColor="text1"/>
          <w:sz w:val="24"/>
          <w:szCs w:val="24"/>
        </w:rPr>
        <w:t>.foundation-finder {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&amp;__grayscale {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  </w:t>
      </w:r>
      <w:r w:rsidR="00BA1AB7">
        <w:rPr>
          <w:rFonts w:ascii="Calibri" w:hAnsi="Calibri" w:cs="Calibri"/>
          <w:color w:val="2C2C2C" w:themeColor="text1"/>
          <w:sz w:val="24"/>
          <w:szCs w:val="24"/>
        </w:rPr>
        <w:t>background</w:t>
      </w:r>
      <w:r>
        <w:rPr>
          <w:rFonts w:ascii="Calibri" w:hAnsi="Calibri" w:cs="Calibri"/>
          <w:color w:val="2C2C2C" w:themeColor="text1"/>
          <w:sz w:val="24"/>
          <w:szCs w:val="24"/>
        </w:rPr>
        <w:t>: $color-grey;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  </w:t>
      </w:r>
      <w:r w:rsidR="00EE42E8">
        <w:rPr>
          <w:rFonts w:ascii="Calibri" w:hAnsi="Calibri" w:cs="Calibri"/>
          <w:color w:val="2C2C2C" w:themeColor="text1"/>
          <w:sz w:val="24"/>
          <w:szCs w:val="24"/>
        </w:rPr>
        <w:t>opacity: 1</w:t>
      </w:r>
      <w:r>
        <w:rPr>
          <w:rFonts w:ascii="Calibri" w:hAnsi="Calibri" w:cs="Calibri"/>
          <w:color w:val="2C2C2C" w:themeColor="text1"/>
          <w:sz w:val="24"/>
          <w:szCs w:val="24"/>
        </w:rPr>
        <w:t>;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}</w:t>
      </w:r>
    </w:p>
    <w:p w:rsidR="00EE38C6" w:rsidRDefault="00EE42E8" w:rsidP="00EE42E8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color w:val="2C2C2C" w:themeColor="text1"/>
          <w:sz w:val="24"/>
          <w:szCs w:val="24"/>
        </w:rPr>
        <w:t>&amp;--transparent {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opacity: 0.5;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}</w:t>
      </w:r>
      <w:r w:rsidR="00EE38C6">
        <w:rPr>
          <w:rFonts w:ascii="Calibri" w:hAnsi="Calibri" w:cs="Calibri"/>
          <w:color w:val="2C2C2C" w:themeColor="text1"/>
          <w:sz w:val="24"/>
          <w:szCs w:val="24"/>
        </w:rPr>
        <w:br/>
        <w:t>}</w:t>
      </w:r>
    </w:p>
    <w:p w:rsidR="00EE38C6" w:rsidRDefault="00EE38C6" w:rsidP="00EE38C6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color w:val="2C2C2C" w:themeColor="text1"/>
          <w:sz w:val="24"/>
          <w:szCs w:val="24"/>
        </w:rPr>
        <w:t xml:space="preserve">Generates: //Neat and efficient with single class name pointing </w:t>
      </w:r>
      <w:r w:rsidR="00E677A1">
        <w:rPr>
          <w:rFonts w:ascii="Calibri" w:hAnsi="Calibri" w:cs="Calibri"/>
          <w:color w:val="2C2C2C" w:themeColor="text1"/>
          <w:sz w:val="24"/>
          <w:szCs w:val="24"/>
        </w:rPr>
        <w:t xml:space="preserve">to </w:t>
      </w:r>
      <w:r>
        <w:rPr>
          <w:rFonts w:ascii="Calibri" w:hAnsi="Calibri" w:cs="Calibri"/>
          <w:color w:val="2C2C2C" w:themeColor="text1"/>
          <w:sz w:val="24"/>
          <w:szCs w:val="24"/>
        </w:rPr>
        <w:t>the element directly</w:t>
      </w:r>
    </w:p>
    <w:p w:rsidR="00EE38C6" w:rsidRDefault="00EE38C6" w:rsidP="00EE38C6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color w:val="2C2C2C" w:themeColor="text1"/>
          <w:sz w:val="24"/>
          <w:szCs w:val="24"/>
        </w:rPr>
        <w:t>foundation-finder__grayscale {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</w:t>
      </w:r>
      <w:r w:rsidR="00BA1AB7">
        <w:rPr>
          <w:rFonts w:ascii="Calibri" w:hAnsi="Calibri" w:cs="Calibri"/>
          <w:color w:val="2C2C2C" w:themeColor="text1"/>
          <w:sz w:val="24"/>
          <w:szCs w:val="24"/>
        </w:rPr>
        <w:t>background</w:t>
      </w:r>
      <w:r>
        <w:rPr>
          <w:rFonts w:ascii="Calibri" w:hAnsi="Calibri" w:cs="Calibri"/>
          <w:color w:val="2C2C2C" w:themeColor="text1"/>
          <w:sz w:val="24"/>
          <w:szCs w:val="24"/>
        </w:rPr>
        <w:t xml:space="preserve">: </w:t>
      </w:r>
      <w:r w:rsidR="00801AAC">
        <w:rPr>
          <w:rFonts w:ascii="Calibri" w:hAnsi="Calibri" w:cs="Calibri"/>
          <w:color w:val="2C2C2C" w:themeColor="text1"/>
          <w:sz w:val="24"/>
          <w:szCs w:val="24"/>
        </w:rPr>
        <w:t>$color-</w:t>
      </w:r>
      <w:r>
        <w:rPr>
          <w:rFonts w:ascii="Calibri" w:hAnsi="Calibri" w:cs="Calibri"/>
          <w:color w:val="2C2C2C" w:themeColor="text1"/>
          <w:sz w:val="24"/>
          <w:szCs w:val="24"/>
        </w:rPr>
        <w:t>grey;</w:t>
      </w:r>
      <w:r w:rsidR="00801AAC">
        <w:rPr>
          <w:rFonts w:ascii="Calibri" w:hAnsi="Calibri" w:cs="Calibri"/>
          <w:color w:val="2C2C2C" w:themeColor="text1"/>
          <w:sz w:val="24"/>
          <w:szCs w:val="24"/>
        </w:rPr>
        <w:br/>
        <w:t xml:space="preserve">  opacity: 1</w:t>
      </w:r>
      <w:r>
        <w:rPr>
          <w:rFonts w:ascii="Calibri" w:hAnsi="Calibri" w:cs="Calibri"/>
          <w:color w:val="2C2C2C" w:themeColor="text1"/>
          <w:sz w:val="24"/>
          <w:szCs w:val="24"/>
        </w:rPr>
        <w:t>;</w:t>
      </w:r>
      <w:r>
        <w:rPr>
          <w:rFonts w:ascii="Calibri" w:hAnsi="Calibri" w:cs="Calibri"/>
          <w:color w:val="2C2C2C" w:themeColor="text1"/>
          <w:sz w:val="24"/>
          <w:szCs w:val="24"/>
        </w:rPr>
        <w:br/>
      </w:r>
      <w:r w:rsidRPr="00264915">
        <w:rPr>
          <w:rFonts w:ascii="Calibri" w:hAnsi="Calibri" w:cs="Calibri"/>
          <w:color w:val="2C2C2C" w:themeColor="text1"/>
          <w:sz w:val="24"/>
          <w:szCs w:val="24"/>
        </w:rPr>
        <w:t>}</w:t>
      </w:r>
    </w:p>
    <w:p w:rsidR="00801AAC" w:rsidRPr="00264915" w:rsidRDefault="00801AAC" w:rsidP="00801AAC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 w:rsidRPr="00801AAC">
        <w:rPr>
          <w:rFonts w:ascii="Calibri" w:hAnsi="Calibri" w:cs="Calibri"/>
          <w:color w:val="2C2C2C" w:themeColor="text1"/>
          <w:sz w:val="24"/>
          <w:szCs w:val="24"/>
        </w:rPr>
        <w:t>.f</w:t>
      </w:r>
      <w:r>
        <w:rPr>
          <w:rFonts w:ascii="Calibri" w:hAnsi="Calibri" w:cs="Calibri"/>
          <w:color w:val="2C2C2C" w:themeColor="text1"/>
          <w:sz w:val="24"/>
          <w:szCs w:val="24"/>
        </w:rPr>
        <w:t>oundation-finder--transparent {</w:t>
      </w:r>
      <w:r>
        <w:rPr>
          <w:rFonts w:ascii="Calibri" w:hAnsi="Calibri" w:cs="Calibri"/>
          <w:color w:val="2C2C2C" w:themeColor="text1"/>
          <w:sz w:val="24"/>
          <w:szCs w:val="24"/>
        </w:rPr>
        <w:br/>
        <w:t xml:space="preserve">  opacity: 0.5;</w:t>
      </w:r>
      <w:r>
        <w:rPr>
          <w:rFonts w:ascii="Calibri" w:hAnsi="Calibri" w:cs="Calibri"/>
          <w:color w:val="2C2C2C" w:themeColor="text1"/>
          <w:sz w:val="24"/>
          <w:szCs w:val="24"/>
        </w:rPr>
        <w:br/>
      </w:r>
      <w:r w:rsidRPr="00801AAC">
        <w:rPr>
          <w:rFonts w:ascii="Calibri" w:hAnsi="Calibri" w:cs="Calibri"/>
          <w:color w:val="2C2C2C" w:themeColor="text1"/>
          <w:sz w:val="24"/>
          <w:szCs w:val="24"/>
        </w:rPr>
        <w:t>}</w:t>
      </w:r>
    </w:p>
    <w:p w:rsidR="00EE38C6" w:rsidRPr="00264915" w:rsidRDefault="00EE38C6" w:rsidP="00EE38C6">
      <w:pPr>
        <w:ind w:left="360"/>
        <w:rPr>
          <w:rFonts w:ascii="Calibri" w:hAnsi="Calibri" w:cs="Calibri"/>
          <w:sz w:val="24"/>
          <w:szCs w:val="24"/>
        </w:rPr>
      </w:pPr>
    </w:p>
    <w:p w:rsidR="00672979" w:rsidRDefault="00672979" w:rsidP="00672979">
      <w:pPr>
        <w:pStyle w:val="ListParagraph"/>
        <w:numPr>
          <w:ilvl w:val="0"/>
          <w:numId w:val="20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Reusability</w:t>
      </w:r>
    </w:p>
    <w:p w:rsidR="00A174C6" w:rsidRDefault="00A174C6" w:rsidP="00A174C6">
      <w:pPr>
        <w:pStyle w:val="ListParagrap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  <w:lang w:eastAsia="en-US"/>
        </w:rPr>
        <w:drawing>
          <wp:inline distT="0" distB="0" distL="0" distR="0">
            <wp:extent cx="5865971" cy="982494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41" cy="9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C6" w:rsidRPr="00040724" w:rsidRDefault="00EE38C6" w:rsidP="00EE38C6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</w:p>
    <w:p w:rsidR="004A5851" w:rsidRDefault="00A174C6" w:rsidP="00040724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noProof/>
          <w:color w:val="2C2C2C" w:themeColor="text1"/>
          <w:sz w:val="24"/>
          <w:szCs w:val="24"/>
          <w:lang w:eastAsia="en-US"/>
        </w:rPr>
        <w:lastRenderedPageBreak/>
        <w:drawing>
          <wp:inline distT="0" distB="0" distL="0" distR="0">
            <wp:extent cx="6129208" cy="2791838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tton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725" cy="280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C6" w:rsidRDefault="00A174C6" w:rsidP="00040724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</w:p>
    <w:p w:rsidR="00A174C6" w:rsidRPr="00040724" w:rsidRDefault="00A174C6" w:rsidP="00040724">
      <w:pPr>
        <w:ind w:left="360"/>
        <w:rPr>
          <w:rFonts w:ascii="Calibri" w:hAnsi="Calibri" w:cs="Calibri"/>
          <w:color w:val="2C2C2C" w:themeColor="text1"/>
          <w:sz w:val="24"/>
          <w:szCs w:val="24"/>
        </w:rPr>
      </w:pPr>
      <w:r>
        <w:rPr>
          <w:rFonts w:ascii="Calibri" w:hAnsi="Calibri" w:cs="Calibri"/>
          <w:noProof/>
          <w:color w:val="2C2C2C" w:themeColor="text1"/>
          <w:sz w:val="24"/>
          <w:szCs w:val="24"/>
          <w:lang w:eastAsia="en-US"/>
        </w:rPr>
        <w:drawing>
          <wp:inline distT="0" distB="0" distL="0" distR="0">
            <wp:extent cx="5963629" cy="3677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tton 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29" cy="36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4C6" w:rsidRPr="00040724" w:rsidSect="004E1AED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C03" w:rsidRDefault="00BB6C03">
      <w:pPr>
        <w:spacing w:after="0" w:line="240" w:lineRule="auto"/>
      </w:pPr>
      <w:r>
        <w:separator/>
      </w:r>
    </w:p>
  </w:endnote>
  <w:endnote w:type="continuationSeparator" w:id="0">
    <w:p w:rsidR="00BB6C03" w:rsidRDefault="00BB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D9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C03" w:rsidRDefault="00BB6C03">
      <w:pPr>
        <w:spacing w:after="0" w:line="240" w:lineRule="auto"/>
      </w:pPr>
      <w:r>
        <w:separator/>
      </w:r>
    </w:p>
  </w:footnote>
  <w:footnote w:type="continuationSeparator" w:id="0">
    <w:p w:rsidR="00BB6C03" w:rsidRDefault="00BB6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D6E1A"/>
    <w:multiLevelType w:val="hybridMultilevel"/>
    <w:tmpl w:val="2CCAA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A67B2C"/>
    <w:multiLevelType w:val="hybridMultilevel"/>
    <w:tmpl w:val="2CCAA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7"/>
  </w:num>
  <w:num w:numId="6">
    <w:abstractNumId w:val="18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61"/>
    <w:rsid w:val="00040724"/>
    <w:rsid w:val="0005286F"/>
    <w:rsid w:val="00111D99"/>
    <w:rsid w:val="00194DF6"/>
    <w:rsid w:val="00264915"/>
    <w:rsid w:val="002E0C33"/>
    <w:rsid w:val="00341B61"/>
    <w:rsid w:val="003B2BE0"/>
    <w:rsid w:val="003B2DC7"/>
    <w:rsid w:val="003E6D5C"/>
    <w:rsid w:val="004A5851"/>
    <w:rsid w:val="004E1AED"/>
    <w:rsid w:val="004E4CA8"/>
    <w:rsid w:val="0053141C"/>
    <w:rsid w:val="005C12A5"/>
    <w:rsid w:val="005C73CC"/>
    <w:rsid w:val="00640383"/>
    <w:rsid w:val="00642C20"/>
    <w:rsid w:val="00672979"/>
    <w:rsid w:val="00734AED"/>
    <w:rsid w:val="007F46F1"/>
    <w:rsid w:val="00801AAC"/>
    <w:rsid w:val="00807C7F"/>
    <w:rsid w:val="00824CEC"/>
    <w:rsid w:val="008C6E3A"/>
    <w:rsid w:val="008E3991"/>
    <w:rsid w:val="00907A99"/>
    <w:rsid w:val="00A1310C"/>
    <w:rsid w:val="00A174C6"/>
    <w:rsid w:val="00AC21E7"/>
    <w:rsid w:val="00AE4BDD"/>
    <w:rsid w:val="00BA1AB7"/>
    <w:rsid w:val="00BB64BB"/>
    <w:rsid w:val="00BB6C03"/>
    <w:rsid w:val="00C53F48"/>
    <w:rsid w:val="00C65E38"/>
    <w:rsid w:val="00CB4926"/>
    <w:rsid w:val="00CD2BCE"/>
    <w:rsid w:val="00D47A97"/>
    <w:rsid w:val="00E677A1"/>
    <w:rsid w:val="00EE38C6"/>
    <w:rsid w:val="00E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E1F67"/>
  <w15:docId w15:val="{D110A6AB-FEEB-4C6D-B65A-B3449F41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04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49935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82"/>
    <w:rsid w:val="00C66362"/>
    <w:rsid w:val="00DA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235F91268B451B8CE53ECF49EC05FD">
    <w:name w:val="40235F91268B451B8CE53ECF49EC05FD"/>
  </w:style>
  <w:style w:type="paragraph" w:customStyle="1" w:styleId="52E021FCAFAD436495AD6FE43AEA1568">
    <w:name w:val="52E021FCAFAD436495AD6FE43AEA1568"/>
  </w:style>
  <w:style w:type="paragraph" w:customStyle="1" w:styleId="88DC3486AE154B898E8878DEC0E38E27">
    <w:name w:val="88DC3486AE154B898E8878DEC0E38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2AF1B75-9A13-4324-8038-FED62DF8F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474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G, Sujeetha (Cognizant)</cp:lastModifiedBy>
  <cp:revision>38</cp:revision>
  <dcterms:created xsi:type="dcterms:W3CDTF">2018-09-25T07:15:00Z</dcterms:created>
  <dcterms:modified xsi:type="dcterms:W3CDTF">2018-09-25T15:10:00Z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